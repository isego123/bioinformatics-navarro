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1F2E0C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</w:t>
      </w:r>
      <w:r w:rsidRPr="009138C1">
        <w:rPr>
          <w:sz w:val="28"/>
          <w:szCs w:val="28"/>
        </w:rPr>
        <w:t>EMINAR</w:t>
      </w:r>
    </w:p>
    <w:p w:rsidR="00750888" w:rsidRDefault="00750888" w:rsidP="00750888"/>
    <w:p w:rsidR="00501EAA" w:rsidRPr="00501EAA" w:rsidRDefault="00D22412" w:rsidP="00750888">
      <w:pPr>
        <w:pStyle w:val="Naslovdokumenta"/>
      </w:pPr>
      <w:r>
        <w:t>Navarrov algoritam za približno uspoređivanje teksta</w:t>
      </w:r>
    </w:p>
    <w:p w:rsidR="00485FF6" w:rsidRDefault="00E84FF7" w:rsidP="009138C1">
      <w:pPr>
        <w:pStyle w:val="Autordokumenta"/>
      </w:pPr>
      <w:r>
        <w:t>Petra Mikuli</w:t>
      </w:r>
      <w:r w:rsidR="00F23209">
        <w:t>ć</w:t>
      </w:r>
      <w:r w:rsidR="00485FF6">
        <w:t xml:space="preserve"> ()</w:t>
      </w:r>
    </w:p>
    <w:p w:rsidR="00F23209" w:rsidRDefault="00E84FF7" w:rsidP="00485FF6">
      <w:pPr>
        <w:pStyle w:val="Autordokumenta"/>
      </w:pPr>
      <w:r>
        <w:t>Ivan Šego</w:t>
      </w:r>
      <w:r w:rsidR="00485FF6">
        <w:t xml:space="preserve"> ()</w:t>
      </w:r>
      <w:r>
        <w:t xml:space="preserve"> </w:t>
      </w:r>
    </w:p>
    <w:p w:rsidR="00501EAA" w:rsidRDefault="00E84FF7" w:rsidP="00485FF6">
      <w:pPr>
        <w:pStyle w:val="Autordokumenta"/>
      </w:pPr>
      <w:r>
        <w:t>Đesika Kolarić</w:t>
      </w:r>
      <w:r w:rsidR="00F23209">
        <w:t>(0006036358)</w:t>
      </w:r>
    </w:p>
    <w:p w:rsidR="00750888" w:rsidRDefault="001F2E0C" w:rsidP="00F23209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</w:t>
      </w:r>
      <w:r w:rsidR="00E84FF7">
        <w:t>Krešimir Križanović</w:t>
      </w:r>
    </w:p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9138C1">
      <w:pPr>
        <w:pStyle w:val="Mjestoidatum"/>
      </w:pPr>
      <w:r>
        <w:t xml:space="preserve">Zagreb, </w:t>
      </w:r>
      <w:r w:rsidR="00605D99">
        <w:t>siječanj</w:t>
      </w:r>
      <w:r w:rsidR="009138C1">
        <w:t xml:space="preserve">, </w:t>
      </w:r>
      <w:r w:rsidR="00605D99">
        <w:t>2020.</w:t>
      </w:r>
    </w:p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:rsidR="00750888" w:rsidRDefault="00750888" w:rsidP="00750888"/>
    <w:p w:rsidR="006A769A" w:rsidRDefault="00750888">
      <w:pPr>
        <w:pStyle w:val="TOC1"/>
        <w:rPr>
          <w:rStyle w:val="Hyperlin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987575" w:history="1">
        <w:r w:rsidR="006A769A" w:rsidRPr="00FF102E">
          <w:rPr>
            <w:rStyle w:val="Hyperlink"/>
          </w:rPr>
          <w:t>1.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6A769A" w:rsidRPr="00FF102E">
          <w:rPr>
            <w:rStyle w:val="Hyperlink"/>
          </w:rPr>
          <w:t>Uvod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_Toc159987575 \h </w:instrText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1</w:t>
        </w:r>
        <w:r w:rsidR="006A769A">
          <w:rPr>
            <w:webHidden/>
          </w:rPr>
          <w:fldChar w:fldCharType="end"/>
        </w:r>
      </w:hyperlink>
    </w:p>
    <w:p w:rsidR="00C323E2" w:rsidRDefault="00C323E2" w:rsidP="00C323E2">
      <w:r>
        <w:tab/>
      </w:r>
      <w:r w:rsidR="00A2586F">
        <w:t>1</w:t>
      </w:r>
      <w:r>
        <w:t xml:space="preserve">.1. </w:t>
      </w:r>
      <w:r w:rsidR="00645CA2">
        <w:t>Klasični algoritam</w:t>
      </w:r>
      <w:r w:rsidR="0035446E">
        <w:t xml:space="preserve"> i preklapanje uzorka</w:t>
      </w:r>
    </w:p>
    <w:p w:rsidR="00A2586F" w:rsidRDefault="00A2586F" w:rsidP="00C323E2">
      <w:r>
        <w:tab/>
        <w:t>1.2. Navarrov algoritam</w:t>
      </w:r>
    </w:p>
    <w:p w:rsidR="00E10951" w:rsidRPr="00C323E2" w:rsidRDefault="00E10951" w:rsidP="00C323E2">
      <w:r>
        <w:tab/>
        <w:t>1.3. Zadatak</w:t>
      </w:r>
    </w:p>
    <w:p w:rsidR="006A769A" w:rsidRDefault="006A769A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6" w:history="1">
        <w:r w:rsidRPr="00FF102E">
          <w:rPr>
            <w:rStyle w:val="Hyperlink"/>
            <w:lang w:val="pl-PL"/>
          </w:rPr>
          <w:t>2.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C323E2">
          <w:rPr>
            <w:rFonts w:ascii="Times New Roman" w:hAnsi="Times New Roman" w:cs="Times New Roman"/>
            <w:szCs w:val="24"/>
            <w:lang w:val="en-US" w:eastAsia="en-US" w:bidi="he-IL"/>
          </w:rPr>
          <w:t>R</w:t>
        </w:r>
        <w:r w:rsidR="00DB3632">
          <w:rPr>
            <w:szCs w:val="24"/>
            <w:lang w:val="en-US" w:eastAsia="en-US" w:bidi="he-IL"/>
          </w:rPr>
          <w:t>ezultati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_Toc159987576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A769A" w:rsidRDefault="006A769A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7" w:history="1">
        <w:r w:rsidRPr="00FF102E">
          <w:rPr>
            <w:rStyle w:val="Hyperlink"/>
          </w:rPr>
          <w:t>3.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_Toc159987577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A769A" w:rsidRDefault="006A769A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8" w:history="1">
        <w:r w:rsidRPr="00FF102E">
          <w:rPr>
            <w:rStyle w:val="Hyperlink"/>
          </w:rPr>
          <w:t>4.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_Toc159987578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769A" w:rsidRDefault="006A769A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9" w:history="1">
        <w:r w:rsidRPr="00FF102E">
          <w:rPr>
            <w:rStyle w:val="Hyperlink"/>
          </w:rPr>
          <w:t>5.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yperlink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_Toc159987579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159987575"/>
      <w:r>
        <w:lastRenderedPageBreak/>
        <w:t>Uvod</w:t>
      </w:r>
      <w:bookmarkEnd w:id="0"/>
      <w:bookmarkEnd w:id="1"/>
      <w:bookmarkEnd w:id="2"/>
      <w:bookmarkEnd w:id="3"/>
    </w:p>
    <w:p w:rsidR="0099402B" w:rsidRDefault="00C969B6" w:rsidP="00CF30CB">
      <w:pPr>
        <w:jc w:val="both"/>
      </w:pPr>
      <w:r>
        <w:t xml:space="preserve">Ideja </w:t>
      </w:r>
      <w:r w:rsidR="00A7440D">
        <w:t xml:space="preserve">približnog </w:t>
      </w:r>
      <w:r w:rsidR="00DD29DF">
        <w:t>uspoređivanje</w:t>
      </w:r>
      <w:r w:rsidR="00245D0E">
        <w:t xml:space="preserve"> </w:t>
      </w:r>
      <w:r w:rsidR="00DD29DF">
        <w:t>teksta</w:t>
      </w:r>
      <w:r w:rsidR="00245D0E">
        <w:t xml:space="preserve"> (</w:t>
      </w:r>
      <w:r w:rsidR="00245D0E">
        <w:rPr>
          <w:i/>
        </w:rPr>
        <w:t>approximate pattern matching</w:t>
      </w:r>
      <w:r w:rsidR="000011FA">
        <w:rPr>
          <w:i/>
        </w:rPr>
        <w:t>)</w:t>
      </w:r>
      <w:r w:rsidR="000011FA">
        <w:t xml:space="preserve"> </w:t>
      </w:r>
      <w:r w:rsidR="005C30C8">
        <w:t>predstavljena</w:t>
      </w:r>
      <w:r w:rsidR="00DD57B9">
        <w:t xml:space="preserve"> je</w:t>
      </w:r>
      <w:r w:rsidR="005C30C8">
        <w:t xml:space="preserve"> </w:t>
      </w:r>
      <w:r w:rsidR="00DD57B9">
        <w:t>(i riješena)</w:t>
      </w:r>
      <w:r w:rsidR="005C30C8">
        <w:t xml:space="preserve"> još krajem prošlog stoljeća </w:t>
      </w:r>
      <w:r w:rsidR="00F92FDF">
        <w:t>u radu</w:t>
      </w:r>
      <w:r w:rsidR="000F0F95">
        <w:t xml:space="preserve"> [1]</w:t>
      </w:r>
      <w:r w:rsidR="00DD57B9">
        <w:t xml:space="preserve">. </w:t>
      </w:r>
      <w:r w:rsidR="0096611A">
        <w:t xml:space="preserve">Algoritam se može primijeniti za rješavanje različitih problema </w:t>
      </w:r>
      <w:r w:rsidR="00B86F16">
        <w:t>–</w:t>
      </w:r>
      <w:r w:rsidR="0096611A">
        <w:t xml:space="preserve"> </w:t>
      </w:r>
      <w:r w:rsidR="00B86F16">
        <w:t xml:space="preserve">od pretraživanja teksta do </w:t>
      </w:r>
      <w:r w:rsidR="00F05181">
        <w:t xml:space="preserve">problema računalne biologije. </w:t>
      </w:r>
    </w:p>
    <w:p w:rsidR="00A2586F" w:rsidRDefault="00A2586F" w:rsidP="00CF30CB">
      <w:pPr>
        <w:jc w:val="both"/>
      </w:pPr>
    </w:p>
    <w:p w:rsidR="00A2586F" w:rsidRPr="0041682C" w:rsidRDefault="00A2586F" w:rsidP="00CF30CB">
      <w:pPr>
        <w:jc w:val="both"/>
        <w:rPr>
          <w:b/>
        </w:rPr>
      </w:pPr>
      <w:r w:rsidRPr="0041682C">
        <w:rPr>
          <w:b/>
        </w:rPr>
        <w:t>1.</w:t>
      </w:r>
      <w:r w:rsidR="00005C10">
        <w:rPr>
          <w:b/>
        </w:rPr>
        <w:t>1</w:t>
      </w:r>
      <w:r w:rsidRPr="0041682C">
        <w:rPr>
          <w:b/>
        </w:rPr>
        <w:t xml:space="preserve">. </w:t>
      </w:r>
      <w:r w:rsidR="0041682C" w:rsidRPr="0041682C">
        <w:rPr>
          <w:b/>
        </w:rPr>
        <w:t>Klasič</w:t>
      </w:r>
      <w:r w:rsidR="0041682C">
        <w:rPr>
          <w:b/>
        </w:rPr>
        <w:t>ni</w:t>
      </w:r>
      <w:r w:rsidR="0041682C" w:rsidRPr="0041682C">
        <w:rPr>
          <w:b/>
        </w:rPr>
        <w:t xml:space="preserve"> algoritam</w:t>
      </w:r>
      <w:r w:rsidR="0035446E">
        <w:rPr>
          <w:b/>
        </w:rPr>
        <w:t xml:space="preserve"> i preklapanje uzorka</w:t>
      </w:r>
    </w:p>
    <w:p w:rsidR="005972FA" w:rsidRDefault="0041682C" w:rsidP="00CF30CB">
      <w:pPr>
        <w:jc w:val="both"/>
        <w:rPr>
          <w:rFonts w:cs="Arial"/>
        </w:rPr>
      </w:pPr>
      <w:r>
        <w:br/>
      </w:r>
      <w:r w:rsidR="004C0E36">
        <w:t xml:space="preserve">Problem je definiran na sljedeći način: </w:t>
      </w:r>
      <w:r w:rsidR="00BC67A2">
        <w:t xml:space="preserve">pretpostavimo da imamo </w:t>
      </w:r>
      <w:r w:rsidR="00BC67A2">
        <w:rPr>
          <w:i/>
        </w:rPr>
        <w:t xml:space="preserve">text </w:t>
      </w:r>
      <w:r w:rsidR="00BC67A2">
        <w:t xml:space="preserve">duljine </w:t>
      </w:r>
      <w:r w:rsidR="00BC67A2">
        <w:rPr>
          <w:i/>
        </w:rPr>
        <w:t xml:space="preserve">n </w:t>
      </w:r>
      <w:r w:rsidR="00BC67A2">
        <w:t xml:space="preserve">i </w:t>
      </w:r>
      <w:r w:rsidR="00BC67A2" w:rsidRPr="00572499">
        <w:rPr>
          <w:i/>
        </w:rPr>
        <w:t>uzorak</w:t>
      </w:r>
      <w:r w:rsidR="00BC67A2">
        <w:t xml:space="preserve"> (odnosno kratki tekst) </w:t>
      </w:r>
      <w:r w:rsidR="00572499">
        <w:t xml:space="preserve">duljine </w:t>
      </w:r>
      <w:r w:rsidR="00572499">
        <w:rPr>
          <w:i/>
        </w:rPr>
        <w:t xml:space="preserve">m. </w:t>
      </w:r>
      <w:r w:rsidR="00572499">
        <w:t>Pre</w:t>
      </w:r>
      <w:r w:rsidR="00B744B6">
        <w:t xml:space="preserve">tpostavljeni algoritam mora pronaći sve dijelove </w:t>
      </w:r>
      <w:r w:rsidR="00B744B6" w:rsidRPr="00B744B6">
        <w:rPr>
          <w:i/>
        </w:rPr>
        <w:t>teksta</w:t>
      </w:r>
      <w:r w:rsidR="00B744B6">
        <w:rPr>
          <w:i/>
        </w:rPr>
        <w:t xml:space="preserve"> </w:t>
      </w:r>
      <w:r w:rsidR="00AD3600">
        <w:t xml:space="preserve">čija je udaljenost uređivanja od </w:t>
      </w:r>
      <w:r w:rsidR="00AD3600">
        <w:rPr>
          <w:i/>
        </w:rPr>
        <w:t xml:space="preserve">uzorka </w:t>
      </w:r>
      <w:r w:rsidR="008B6903">
        <w:rPr>
          <w:rFonts w:cs="Arial"/>
        </w:rPr>
        <w:t>≤</w:t>
      </w:r>
      <w:r w:rsidR="008B6903">
        <w:t xml:space="preserve"> </w:t>
      </w:r>
      <w:r w:rsidR="008B6903">
        <w:rPr>
          <w:i/>
        </w:rPr>
        <w:t>k</w:t>
      </w:r>
      <w:r w:rsidR="00EB28FF">
        <w:rPr>
          <w:i/>
        </w:rPr>
        <w:t xml:space="preserve">, </w:t>
      </w:r>
      <w:r w:rsidR="00EB28FF">
        <w:t xml:space="preserve">pri čemu je </w:t>
      </w:r>
      <w:r w:rsidR="00EB28FF">
        <w:rPr>
          <w:i/>
        </w:rPr>
        <w:t>k</w:t>
      </w:r>
      <w:r w:rsidR="00627360">
        <w:rPr>
          <w:i/>
        </w:rPr>
        <w:t xml:space="preserve"> </w:t>
      </w:r>
      <w:r w:rsidR="00627360">
        <w:t xml:space="preserve">ukupan broj mogućih promjena koje možemo primijeniti na tekstu ili uzorku. Budući da je duljina uzorka </w:t>
      </w:r>
      <w:r w:rsidR="00627360">
        <w:rPr>
          <w:i/>
        </w:rPr>
        <w:t xml:space="preserve">m, </w:t>
      </w:r>
      <w:r w:rsidR="00627360">
        <w:t xml:space="preserve">maksimalan broj dozvoljenih pogrešaka je </w:t>
      </w:r>
      <w:r w:rsidR="00C33519">
        <w:rPr>
          <w:i/>
        </w:rPr>
        <w:t xml:space="preserve">k </w:t>
      </w:r>
      <w:r w:rsidR="00C33519">
        <w:rPr>
          <w:rFonts w:cs="Arial"/>
          <w:i/>
        </w:rPr>
        <w:t xml:space="preserve">&lt; m. </w:t>
      </w:r>
    </w:p>
    <w:p w:rsidR="00A95553" w:rsidRDefault="001E19EF" w:rsidP="00CF30CB">
      <w:pPr>
        <w:jc w:val="both"/>
        <w:rPr>
          <w:rFonts w:cs="Arial"/>
        </w:rPr>
      </w:pPr>
      <w:r>
        <w:rPr>
          <w:rFonts w:cs="Arial"/>
        </w:rPr>
        <w:t xml:space="preserve">Udaljenost uređivanja zapravo je </w:t>
      </w:r>
      <w:r w:rsidR="00964E4B">
        <w:rPr>
          <w:rFonts w:cs="Arial"/>
        </w:rPr>
        <w:t xml:space="preserve">minimalan broj promjena koje moramo napraviti na </w:t>
      </w:r>
      <w:r w:rsidR="00964E4B" w:rsidRPr="00964E4B">
        <w:rPr>
          <w:rFonts w:cs="Arial"/>
          <w:i/>
        </w:rPr>
        <w:t>uzorku</w:t>
      </w:r>
      <w:r w:rsidR="00964E4B">
        <w:rPr>
          <w:rFonts w:cs="Arial"/>
        </w:rPr>
        <w:t xml:space="preserve"> ili </w:t>
      </w:r>
      <w:r w:rsidR="00964E4B" w:rsidRPr="00964E4B">
        <w:rPr>
          <w:rFonts w:cs="Arial"/>
          <w:i/>
        </w:rPr>
        <w:t>tekstu</w:t>
      </w:r>
      <w:r w:rsidR="00964E4B">
        <w:rPr>
          <w:rFonts w:cs="Arial"/>
          <w:i/>
        </w:rPr>
        <w:t xml:space="preserve"> </w:t>
      </w:r>
      <w:r w:rsidR="00964E4B">
        <w:rPr>
          <w:rFonts w:cs="Arial"/>
        </w:rPr>
        <w:t xml:space="preserve">da bi se oni potpuno preklapali. Pri tome, </w:t>
      </w:r>
      <w:r w:rsidR="00A95553">
        <w:rPr>
          <w:rFonts w:cs="Arial"/>
        </w:rPr>
        <w:t xml:space="preserve">znakove možemo ili brisati, ili mijenjati, ili ubacivati. </w:t>
      </w:r>
    </w:p>
    <w:p w:rsidR="00AF659F" w:rsidRPr="006500E6" w:rsidRDefault="00A95553" w:rsidP="00CF30CB">
      <w:pPr>
        <w:jc w:val="both"/>
        <w:rPr>
          <w:rFonts w:cs="Arial"/>
          <w:i/>
        </w:rPr>
      </w:pPr>
      <w:r>
        <w:rPr>
          <w:rFonts w:cs="Arial"/>
        </w:rPr>
        <w:t xml:space="preserve">Dakle, algoritam nam daje </w:t>
      </w:r>
      <w:r w:rsidR="002B4078">
        <w:rPr>
          <w:rFonts w:cs="Arial"/>
        </w:rPr>
        <w:t xml:space="preserve">sve pozicije </w:t>
      </w:r>
      <w:r w:rsidR="002B4078">
        <w:rPr>
          <w:rFonts w:cs="Arial"/>
          <w:i/>
        </w:rPr>
        <w:t xml:space="preserve">j </w:t>
      </w:r>
      <w:r w:rsidR="002B4078">
        <w:rPr>
          <w:rFonts w:cs="Arial"/>
        </w:rPr>
        <w:t xml:space="preserve">u </w:t>
      </w:r>
      <w:r w:rsidR="002B4078">
        <w:rPr>
          <w:rFonts w:cs="Arial"/>
          <w:i/>
        </w:rPr>
        <w:t>tekstu</w:t>
      </w:r>
      <w:r w:rsidR="009C10A2">
        <w:rPr>
          <w:rFonts w:cs="Arial"/>
          <w:i/>
        </w:rPr>
        <w:t xml:space="preserve"> </w:t>
      </w:r>
      <w:r w:rsidR="009C10A2">
        <w:rPr>
          <w:rFonts w:cs="Arial"/>
        </w:rPr>
        <w:t>koje predstavljaju</w:t>
      </w:r>
      <w:r w:rsidR="00E97DE2">
        <w:rPr>
          <w:rFonts w:cs="Arial"/>
        </w:rPr>
        <w:t xml:space="preserve"> sufiks </w:t>
      </w:r>
      <w:r w:rsidR="00E97DE2">
        <w:rPr>
          <w:rFonts w:cs="Arial"/>
          <w:i/>
        </w:rPr>
        <w:t>te</w:t>
      </w:r>
      <w:r w:rsidR="009C10A2">
        <w:rPr>
          <w:rFonts w:cs="Arial"/>
          <w:i/>
        </w:rPr>
        <w:t>ks</w:t>
      </w:r>
      <w:r w:rsidR="00E97DE2">
        <w:rPr>
          <w:rFonts w:cs="Arial"/>
          <w:i/>
        </w:rPr>
        <w:t>t</w:t>
      </w:r>
      <w:r w:rsidR="009C10A2">
        <w:rPr>
          <w:rFonts w:cs="Arial"/>
          <w:i/>
        </w:rPr>
        <w:t>a</w:t>
      </w:r>
      <w:r w:rsidR="00E97DE2">
        <w:rPr>
          <w:rFonts w:cs="Arial"/>
        </w:rPr>
        <w:t>[1...</w:t>
      </w:r>
      <w:r w:rsidR="00E97DE2">
        <w:rPr>
          <w:rFonts w:cs="Arial"/>
          <w:i/>
        </w:rPr>
        <w:t>j</w:t>
      </w:r>
      <w:r w:rsidR="00E97DE2">
        <w:rPr>
          <w:rFonts w:cs="Arial"/>
        </w:rPr>
        <w:t>]</w:t>
      </w:r>
      <w:r w:rsidR="009C10A2">
        <w:rPr>
          <w:rFonts w:cs="Arial"/>
        </w:rPr>
        <w:t xml:space="preserve"> za koji je </w:t>
      </w:r>
      <w:bookmarkStart w:id="4" w:name="_GoBack"/>
      <w:bookmarkEnd w:id="4"/>
      <w:r w:rsidR="009C10A2">
        <w:rPr>
          <w:rFonts w:cs="Arial"/>
        </w:rPr>
        <w:t xml:space="preserve">udaljenost uređivanja od </w:t>
      </w:r>
      <w:r w:rsidR="009C10A2">
        <w:rPr>
          <w:rFonts w:cs="Arial"/>
          <w:i/>
        </w:rPr>
        <w:t xml:space="preserve">uzorka </w:t>
      </w:r>
      <w:r w:rsidR="009C10A2">
        <w:rPr>
          <w:rFonts w:cs="Arial"/>
        </w:rPr>
        <w:t xml:space="preserve">≤ </w:t>
      </w:r>
      <w:r w:rsidR="009C10A2">
        <w:rPr>
          <w:rFonts w:cs="Arial"/>
          <w:i/>
        </w:rPr>
        <w:t>k.</w:t>
      </w:r>
    </w:p>
    <w:p w:rsidR="00AA0F62" w:rsidRDefault="00856701" w:rsidP="00CF30CB">
      <w:pPr>
        <w:jc w:val="both"/>
        <w:rPr>
          <w:rFonts w:cs="Arial"/>
        </w:rPr>
      </w:pPr>
      <w:r>
        <w:rPr>
          <w:rFonts w:cs="Arial"/>
        </w:rPr>
        <w:t xml:space="preserve">Jedna od opcija je da </w:t>
      </w:r>
      <w:r w:rsidR="000F69DA" w:rsidRPr="000F69DA">
        <w:rPr>
          <w:rFonts w:cs="Arial"/>
          <w:i/>
        </w:rPr>
        <w:t>tekst</w:t>
      </w:r>
      <w:r w:rsidR="000F69DA">
        <w:rPr>
          <w:rFonts w:cs="Arial"/>
        </w:rPr>
        <w:t xml:space="preserve"> i </w:t>
      </w:r>
      <w:r w:rsidR="000F69DA" w:rsidRPr="000F69DA">
        <w:rPr>
          <w:rFonts w:cs="Arial"/>
          <w:i/>
        </w:rPr>
        <w:t>uzorak</w:t>
      </w:r>
      <w:r w:rsidR="000F69DA">
        <w:rPr>
          <w:rFonts w:cs="Arial"/>
        </w:rPr>
        <w:t xml:space="preserve"> predstavimo kao matricu dimenzija </w:t>
      </w:r>
      <w:r w:rsidR="000F69DA">
        <w:rPr>
          <w:rFonts w:cs="Arial"/>
          <w:i/>
        </w:rPr>
        <w:t>m*n</w:t>
      </w:r>
      <w:r w:rsidR="00B430D0">
        <w:rPr>
          <w:rFonts w:cs="Arial"/>
        </w:rPr>
        <w:t xml:space="preserve">. Klasično rješenje tako postavljenog problema tada je dinamičko programiranje u kojem </w:t>
      </w:r>
      <w:r w:rsidR="00CF30CB">
        <w:rPr>
          <w:rFonts w:cs="Arial"/>
        </w:rPr>
        <w:t>se kroz matricu krećemo stupac po stupac i za svaki par sufiksa određujemo njihovu udaljenost uređivanja.</w:t>
      </w:r>
      <w:r w:rsidR="00B773D5">
        <w:rPr>
          <w:rFonts w:cs="Arial"/>
        </w:rPr>
        <w:t xml:space="preserve"> Računamo </w:t>
      </w:r>
      <w:r w:rsidR="00792055">
        <w:rPr>
          <w:rFonts w:cs="Arial"/>
        </w:rPr>
        <w:t>udaljenost uređivanja za svaku promjenu koju možemo napraviti (brisanje, zamjena, ubacivanje)</w:t>
      </w:r>
      <w:r w:rsidR="00514D1D">
        <w:rPr>
          <w:rFonts w:cs="Arial"/>
        </w:rPr>
        <w:t xml:space="preserve"> i odaberemo najmanju</w:t>
      </w:r>
      <w:r w:rsidR="00BE3991">
        <w:rPr>
          <w:rFonts w:cs="Arial"/>
        </w:rPr>
        <w:t xml:space="preserve"> </w:t>
      </w:r>
      <w:r w:rsidR="0094679D">
        <w:rPr>
          <w:rFonts w:cs="Arial"/>
        </w:rPr>
        <w:t>[3]</w:t>
      </w:r>
      <w:r w:rsidR="00AA0F62">
        <w:rPr>
          <w:rFonts w:cs="Arial"/>
        </w:rPr>
        <w:t>.</w:t>
      </w:r>
    </w:p>
    <w:p w:rsidR="006C7A0B" w:rsidRDefault="006C7A0B" w:rsidP="00CF30CB">
      <w:pPr>
        <w:jc w:val="both"/>
      </w:pPr>
    </w:p>
    <w:p w:rsidR="006C7A0B" w:rsidRDefault="006C7A0B" w:rsidP="006C7A0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90.4pt">
            <v:imagedata r:id="rId10" o:title="navarro2"/>
          </v:shape>
        </w:pict>
      </w:r>
    </w:p>
    <w:p w:rsidR="006C7A0B" w:rsidRDefault="006C7A0B" w:rsidP="006C7A0B">
      <w:pPr>
        <w:jc w:val="center"/>
      </w:pPr>
      <w:r>
        <w:t xml:space="preserve">Slika 1.1. </w:t>
      </w:r>
      <w:r w:rsidR="00485FF6">
        <w:t xml:space="preserve">Pseudokod računanja udaljenosti uređivanja </w:t>
      </w:r>
    </w:p>
    <w:p w:rsidR="006C7A0B" w:rsidRDefault="006C7A0B" w:rsidP="00CF30CB">
      <w:pPr>
        <w:jc w:val="both"/>
      </w:pPr>
    </w:p>
    <w:p w:rsidR="00200CEC" w:rsidRDefault="0068577C" w:rsidP="00CF30CB">
      <w:pPr>
        <w:jc w:val="both"/>
        <w:rPr>
          <w:rFonts w:cs="Arial"/>
        </w:rPr>
      </w:pPr>
      <w:r>
        <w:rPr>
          <w:rFonts w:cs="Arial"/>
        </w:rPr>
        <w:t>Budući da je vremenska složenost takvog rješenja O(</w:t>
      </w:r>
      <w:r>
        <w:rPr>
          <w:rFonts w:cs="Arial"/>
          <w:i/>
        </w:rPr>
        <w:t>mn</w:t>
      </w:r>
      <w:r>
        <w:rPr>
          <w:rFonts w:cs="Arial"/>
        </w:rPr>
        <w:t>)</w:t>
      </w:r>
      <w:r w:rsidR="00997E2F">
        <w:rPr>
          <w:rFonts w:cs="Arial"/>
        </w:rPr>
        <w:t>, takav nam je algoritam</w:t>
      </w:r>
      <w:r w:rsidR="00954CAB">
        <w:rPr>
          <w:rFonts w:cs="Arial"/>
        </w:rPr>
        <w:t xml:space="preserve"> prespor za rješavanje tekstova velikih duljina, poput genoma</w:t>
      </w:r>
      <w:r w:rsidR="000E6FD9">
        <w:rPr>
          <w:rFonts w:cs="Arial"/>
        </w:rPr>
        <w:t>.</w:t>
      </w:r>
    </w:p>
    <w:p w:rsidR="00D936EF" w:rsidRDefault="008E3DE2" w:rsidP="00572CD0">
      <w:pPr>
        <w:jc w:val="both"/>
        <w:rPr>
          <w:rFonts w:cs="Arial"/>
        </w:rPr>
      </w:pPr>
      <w:r>
        <w:rPr>
          <w:rFonts w:cs="Arial"/>
        </w:rPr>
        <w:t xml:space="preserve">Model </w:t>
      </w:r>
      <w:r w:rsidR="004E6C21">
        <w:rPr>
          <w:rFonts w:cs="Arial"/>
        </w:rPr>
        <w:t xml:space="preserve">preklapanja uzorka predlaže da umjesto matrice napravimo graf koji se sastoji </w:t>
      </w:r>
      <w:r w:rsidR="00CE2907">
        <w:rPr>
          <w:rFonts w:cs="Arial"/>
        </w:rPr>
        <w:t xml:space="preserve">od </w:t>
      </w:r>
      <w:r w:rsidR="00490E0A">
        <w:rPr>
          <w:rFonts w:cs="Arial"/>
          <w:i/>
        </w:rPr>
        <w:t xml:space="preserve">N </w:t>
      </w:r>
      <w:r w:rsidR="00490E0A">
        <w:rPr>
          <w:rFonts w:cs="Arial"/>
        </w:rPr>
        <w:t>čvorova (</w:t>
      </w:r>
      <w:r w:rsidR="00490E0A">
        <w:rPr>
          <w:rFonts w:cs="Arial"/>
          <w:i/>
        </w:rPr>
        <w:t>nodes)</w:t>
      </w:r>
      <w:r w:rsidR="00490E0A">
        <w:rPr>
          <w:rFonts w:cs="Arial"/>
        </w:rPr>
        <w:t xml:space="preserve"> i </w:t>
      </w:r>
      <w:r w:rsidR="0084404A">
        <w:rPr>
          <w:rFonts w:cs="Arial"/>
          <w:i/>
        </w:rPr>
        <w:t xml:space="preserve">E </w:t>
      </w:r>
      <w:r w:rsidR="0084404A">
        <w:rPr>
          <w:rFonts w:cs="Arial"/>
        </w:rPr>
        <w:t>veza (</w:t>
      </w:r>
      <w:r w:rsidR="0084404A" w:rsidRPr="0084404A">
        <w:rPr>
          <w:rFonts w:cs="Arial"/>
          <w:i/>
        </w:rPr>
        <w:t>edges</w:t>
      </w:r>
      <w:r w:rsidR="0084404A">
        <w:rPr>
          <w:rFonts w:cs="Arial"/>
        </w:rPr>
        <w:t xml:space="preserve">). Uzorak je i dalje jednostavni string duljine </w:t>
      </w:r>
      <w:r w:rsidR="0084404A">
        <w:rPr>
          <w:rFonts w:cs="Arial"/>
          <w:i/>
        </w:rPr>
        <w:t xml:space="preserve">m, </w:t>
      </w:r>
      <w:r w:rsidR="0084404A">
        <w:rPr>
          <w:rFonts w:cs="Arial"/>
        </w:rPr>
        <w:t xml:space="preserve">a tekst </w:t>
      </w:r>
      <w:r w:rsidR="00E46E86">
        <w:rPr>
          <w:rFonts w:cs="Arial"/>
        </w:rPr>
        <w:t xml:space="preserve">je prikazan unutar čvorova grafa. Svaki čvor sadrži </w:t>
      </w:r>
      <w:r w:rsidR="00CE2907">
        <w:rPr>
          <w:rFonts w:cs="Arial"/>
        </w:rPr>
        <w:t>kratki string, a veze predstavljaju mogući tekst koji može slijediti nakon stringa u našem čvoru</w:t>
      </w:r>
      <w:r w:rsidR="0094679D">
        <w:rPr>
          <w:rFonts w:cs="Arial"/>
        </w:rPr>
        <w:t xml:space="preserve"> [2]</w:t>
      </w:r>
      <w:r w:rsidR="00CE2907">
        <w:rPr>
          <w:rFonts w:cs="Arial"/>
        </w:rPr>
        <w:t xml:space="preserve">. </w:t>
      </w:r>
    </w:p>
    <w:p w:rsidR="00485FF6" w:rsidRDefault="00485FF6" w:rsidP="00572CD0">
      <w:pPr>
        <w:jc w:val="both"/>
        <w:rPr>
          <w:rFonts w:cs="Arial"/>
        </w:rPr>
      </w:pPr>
    </w:p>
    <w:p w:rsidR="00005C10" w:rsidRDefault="00005C10" w:rsidP="00572CD0">
      <w:pPr>
        <w:jc w:val="both"/>
        <w:rPr>
          <w:rFonts w:cs="Arial"/>
        </w:rPr>
      </w:pPr>
    </w:p>
    <w:p w:rsidR="00CE2907" w:rsidRDefault="00005C10" w:rsidP="00572CD0">
      <w:pPr>
        <w:jc w:val="both"/>
        <w:rPr>
          <w:rFonts w:cs="Arial"/>
          <w:b/>
        </w:rPr>
      </w:pPr>
      <w:r>
        <w:rPr>
          <w:rFonts w:cs="Arial"/>
          <w:b/>
        </w:rPr>
        <w:lastRenderedPageBreak/>
        <w:t>1.2. Navarrov algoritam</w:t>
      </w:r>
    </w:p>
    <w:p w:rsidR="00005C10" w:rsidRPr="00C72895" w:rsidRDefault="004A3D21" w:rsidP="00572CD0">
      <w:pPr>
        <w:jc w:val="both"/>
        <w:rPr>
          <w:rFonts w:cs="Arial"/>
          <w:i/>
          <w:shd w:val="clear" w:color="auto" w:fill="FFFFFF"/>
        </w:rPr>
      </w:pPr>
      <w:r>
        <w:rPr>
          <w:rFonts w:cs="Arial"/>
          <w:shd w:val="clear" w:color="auto" w:fill="FFFFFF"/>
        </w:rPr>
        <w:t xml:space="preserve">U Navarrovom algoritmu, iteriramo po grafu koji sadrži </w:t>
      </w:r>
      <w:r w:rsidR="00363087">
        <w:rPr>
          <w:rFonts w:cs="Arial"/>
          <w:i/>
          <w:shd w:val="clear" w:color="auto" w:fill="FFFFFF"/>
        </w:rPr>
        <w:t xml:space="preserve">N </w:t>
      </w:r>
      <w:r w:rsidR="00363087">
        <w:rPr>
          <w:rFonts w:cs="Arial"/>
          <w:shd w:val="clear" w:color="auto" w:fill="FFFFFF"/>
        </w:rPr>
        <w:t xml:space="preserve">čvorova i </w:t>
      </w:r>
      <w:r w:rsidR="00363087">
        <w:rPr>
          <w:rFonts w:cs="Arial"/>
          <w:i/>
          <w:shd w:val="clear" w:color="auto" w:fill="FFFFFF"/>
        </w:rPr>
        <w:t>E</w:t>
      </w:r>
      <w:r w:rsidR="00363087">
        <w:rPr>
          <w:rFonts w:cs="Arial"/>
          <w:shd w:val="clear" w:color="auto" w:fill="FFFFFF"/>
        </w:rPr>
        <w:t xml:space="preserve"> </w:t>
      </w:r>
      <w:r w:rsidR="006156C5">
        <w:rPr>
          <w:rFonts w:cs="Arial"/>
          <w:shd w:val="clear" w:color="auto" w:fill="FFFFFF"/>
        </w:rPr>
        <w:t xml:space="preserve">veza. Svaka iteracija duga je </w:t>
      </w:r>
      <w:r w:rsidR="006156C5">
        <w:rPr>
          <w:rFonts w:cs="Arial"/>
          <w:i/>
          <w:shd w:val="clear" w:color="auto" w:fill="FFFFFF"/>
        </w:rPr>
        <w:t xml:space="preserve">m. </w:t>
      </w:r>
      <w:r w:rsidR="005D3AEA">
        <w:rPr>
          <w:rFonts w:cs="Arial"/>
          <w:shd w:val="clear" w:color="auto" w:fill="FFFFFF"/>
        </w:rPr>
        <w:t xml:space="preserve">Na kraju i-te iteracije, za svaki smo čvor </w:t>
      </w:r>
      <w:r w:rsidR="005D3AEA">
        <w:rPr>
          <w:rFonts w:cs="Arial"/>
          <w:i/>
          <w:shd w:val="clear" w:color="auto" w:fill="FFFFFF"/>
        </w:rPr>
        <w:t xml:space="preserve">v </w:t>
      </w:r>
      <w:r w:rsidR="000237B8">
        <w:rPr>
          <w:rFonts w:cs="Arial"/>
          <w:shd w:val="clear" w:color="auto" w:fill="FFFFFF"/>
        </w:rPr>
        <w:t xml:space="preserve">izračunali najmanju udaljenost uređivanja </w:t>
      </w:r>
      <w:r w:rsidR="00C763EE">
        <w:rPr>
          <w:rFonts w:cs="Arial"/>
          <w:shd w:val="clear" w:color="auto" w:fill="FFFFFF"/>
        </w:rPr>
        <w:t xml:space="preserve">između </w:t>
      </w:r>
      <w:r w:rsidR="00C763EE" w:rsidRPr="00C763EE">
        <w:rPr>
          <w:rFonts w:cs="Arial"/>
          <w:i/>
          <w:shd w:val="clear" w:color="auto" w:fill="FFFFFF"/>
        </w:rPr>
        <w:t>uzorka</w:t>
      </w:r>
      <w:r w:rsidR="00C763EE">
        <w:rPr>
          <w:rFonts w:cs="Arial"/>
          <w:shd w:val="clear" w:color="auto" w:fill="FFFFFF"/>
        </w:rPr>
        <w:t>[1...</w:t>
      </w:r>
      <w:r w:rsidR="00C763EE">
        <w:rPr>
          <w:rFonts w:cs="Arial"/>
          <w:i/>
          <w:shd w:val="clear" w:color="auto" w:fill="FFFFFF"/>
        </w:rPr>
        <w:t>i</w:t>
      </w:r>
      <w:r w:rsidR="00C763EE">
        <w:rPr>
          <w:rFonts w:cs="Arial"/>
          <w:shd w:val="clear" w:color="auto" w:fill="FFFFFF"/>
        </w:rPr>
        <w:t xml:space="preserve">] i </w:t>
      </w:r>
      <w:r w:rsidR="00C72895">
        <w:rPr>
          <w:rFonts w:cs="Arial"/>
          <w:shd w:val="clear" w:color="auto" w:fill="FFFFFF"/>
        </w:rPr>
        <w:t xml:space="preserve">bilo kojeg sufiksa </w:t>
      </w:r>
      <w:r w:rsidR="00C72895" w:rsidRPr="00C72895">
        <w:rPr>
          <w:rFonts w:cs="Arial"/>
          <w:i/>
          <w:shd w:val="clear" w:color="auto" w:fill="FFFFFF"/>
        </w:rPr>
        <w:t>teksta</w:t>
      </w:r>
      <w:r w:rsidR="00C72895">
        <w:rPr>
          <w:rFonts w:cs="Arial"/>
          <w:shd w:val="clear" w:color="auto" w:fill="FFFFFF"/>
        </w:rPr>
        <w:t xml:space="preserve"> koji u grafu završava na čvoru </w:t>
      </w:r>
      <w:r w:rsidR="00C72895">
        <w:rPr>
          <w:rFonts w:cs="Arial"/>
          <w:i/>
          <w:shd w:val="clear" w:color="auto" w:fill="FFFFFF"/>
        </w:rPr>
        <w:t>v.</w:t>
      </w:r>
    </w:p>
    <w:p w:rsidR="00D936EF" w:rsidRDefault="001D1D2D" w:rsidP="00D936EF">
      <w:pPr>
        <w:jc w:val="both"/>
        <w:rPr>
          <w:rFonts w:cs="Arial"/>
          <w:szCs w:val="28"/>
        </w:rPr>
      </w:pPr>
      <w:r>
        <w:rPr>
          <w:rFonts w:cs="Arial"/>
          <w:szCs w:val="28"/>
        </w:rPr>
        <w:t xml:space="preserve">U svakoj iteraciji moramo pamtiti stanje, što pohranimo u </w:t>
      </w:r>
      <w:r>
        <w:rPr>
          <w:rFonts w:cs="Arial"/>
          <w:i/>
          <w:szCs w:val="28"/>
        </w:rPr>
        <w:t>C</w:t>
      </w:r>
      <w:r>
        <w:rPr>
          <w:rFonts w:cs="Arial"/>
          <w:i/>
          <w:szCs w:val="28"/>
          <w:vertAlign w:val="subscript"/>
        </w:rPr>
        <w:t xml:space="preserve">v. </w:t>
      </w:r>
      <w:r w:rsidR="00D0545B">
        <w:rPr>
          <w:rFonts w:cs="Arial"/>
          <w:szCs w:val="28"/>
        </w:rPr>
        <w:t xml:space="preserve">Svaka iteracija pamti nove vrijednosti </w:t>
      </w:r>
      <w:r w:rsidR="00D0545B">
        <w:rPr>
          <w:rFonts w:cs="Arial"/>
          <w:i/>
          <w:szCs w:val="28"/>
        </w:rPr>
        <w:t>C</w:t>
      </w:r>
      <w:r w:rsidR="00D0545B">
        <w:rPr>
          <w:rFonts w:cs="Arial"/>
          <w:i/>
          <w:szCs w:val="28"/>
          <w:vertAlign w:val="subscript"/>
        </w:rPr>
        <w:t>v.</w:t>
      </w:r>
      <w:r w:rsidR="00D0545B">
        <w:rPr>
          <w:rFonts w:cs="Arial"/>
          <w:szCs w:val="28"/>
        </w:rPr>
        <w:t xml:space="preserve"> </w:t>
      </w:r>
      <w:r w:rsidR="007D64DA">
        <w:rPr>
          <w:rFonts w:cs="Arial"/>
          <w:szCs w:val="28"/>
        </w:rPr>
        <w:t xml:space="preserve">Vremenska složenost takvog algoritma je </w:t>
      </w:r>
      <w:r w:rsidR="007D64DA">
        <w:rPr>
          <w:rFonts w:cs="Arial"/>
          <w:i/>
          <w:szCs w:val="28"/>
        </w:rPr>
        <w:t>O(m(n + e)).</w:t>
      </w:r>
      <w:r w:rsidR="00E318B9">
        <w:rPr>
          <w:rFonts w:cs="Arial"/>
          <w:i/>
          <w:szCs w:val="28"/>
        </w:rPr>
        <w:t xml:space="preserve"> </w:t>
      </w:r>
    </w:p>
    <w:p w:rsidR="00AA295B" w:rsidRDefault="00AA295B" w:rsidP="00D936EF">
      <w:pPr>
        <w:jc w:val="both"/>
        <w:rPr>
          <w:rFonts w:cs="Arial"/>
          <w:szCs w:val="28"/>
        </w:rPr>
      </w:pPr>
      <w:r>
        <w:rPr>
          <w:rFonts w:cs="Arial"/>
          <w:szCs w:val="28"/>
        </w:rPr>
        <w:t>U algoritam dodajemo funkciju Propagate koja nam kod cikličkih grafova osigurava da se, ako se promijeni vrijednost u jednom čvoru, promjena propagira u krug</w:t>
      </w:r>
      <w:r w:rsidR="00F90A93">
        <w:rPr>
          <w:rFonts w:cs="Arial"/>
          <w:szCs w:val="28"/>
        </w:rPr>
        <w:t xml:space="preserve"> [3]</w:t>
      </w:r>
      <w:r>
        <w:rPr>
          <w:rFonts w:cs="Arial"/>
          <w:szCs w:val="28"/>
        </w:rPr>
        <w:t xml:space="preserve">. </w:t>
      </w:r>
    </w:p>
    <w:p w:rsidR="00AA295B" w:rsidRDefault="00AA295B" w:rsidP="00D936EF">
      <w:pPr>
        <w:jc w:val="both"/>
        <w:rPr>
          <w:rFonts w:cs="Arial"/>
          <w:szCs w:val="28"/>
        </w:rPr>
      </w:pPr>
      <w:r>
        <w:rPr>
          <w:rFonts w:cs="Arial"/>
          <w:szCs w:val="28"/>
        </w:rPr>
        <w:t>Pseudokod Navarrovog algoritma je:</w:t>
      </w:r>
    </w:p>
    <w:p w:rsidR="008B043F" w:rsidRDefault="003965E9" w:rsidP="003965E9">
      <w:pPr>
        <w:jc w:val="center"/>
        <w:rPr>
          <w:rFonts w:cs="Arial"/>
          <w:szCs w:val="28"/>
        </w:rPr>
      </w:pPr>
      <w:r>
        <w:rPr>
          <w:rFonts w:cs="Arial"/>
          <w:szCs w:val="28"/>
        </w:rPr>
        <w:pict>
          <v:shape id="_x0000_i1026" type="#_x0000_t75" style="width:419.45pt;height:292.2pt">
            <v:imagedata r:id="rId11" o:title="NAVARRO"/>
          </v:shape>
        </w:pict>
      </w:r>
    </w:p>
    <w:p w:rsidR="00D47620" w:rsidRDefault="00D47620" w:rsidP="003965E9">
      <w:pPr>
        <w:jc w:val="center"/>
        <w:rPr>
          <w:rFonts w:cs="Arial"/>
          <w:szCs w:val="28"/>
        </w:rPr>
      </w:pPr>
      <w:r>
        <w:rPr>
          <w:rFonts w:cs="Arial"/>
          <w:szCs w:val="28"/>
        </w:rPr>
        <w:t>Slika 1.2. Pseudokod Navarrovog algoritma</w:t>
      </w:r>
    </w:p>
    <w:p w:rsidR="00E10951" w:rsidRDefault="00E10951" w:rsidP="00D936EF">
      <w:pPr>
        <w:jc w:val="both"/>
        <w:rPr>
          <w:rFonts w:cs="Arial"/>
          <w:szCs w:val="28"/>
        </w:rPr>
      </w:pPr>
    </w:p>
    <w:p w:rsidR="00E10951" w:rsidRDefault="00E10951" w:rsidP="00D936EF">
      <w:pPr>
        <w:jc w:val="both"/>
        <w:rPr>
          <w:rFonts w:cs="Arial"/>
          <w:b/>
          <w:szCs w:val="28"/>
        </w:rPr>
      </w:pPr>
      <w:r>
        <w:rPr>
          <w:rFonts w:cs="Arial"/>
          <w:b/>
          <w:szCs w:val="28"/>
        </w:rPr>
        <w:t>1.3. Zadatak</w:t>
      </w:r>
    </w:p>
    <w:p w:rsidR="009E725C" w:rsidRDefault="00DD29DF" w:rsidP="00CF30CB">
      <w:pPr>
        <w:jc w:val="both"/>
        <w:rPr>
          <w:rFonts w:cs="Arial"/>
          <w:szCs w:val="28"/>
        </w:rPr>
      </w:pPr>
      <w:r>
        <w:rPr>
          <w:rFonts w:cs="Arial"/>
          <w:szCs w:val="28"/>
        </w:rPr>
        <w:t xml:space="preserve">Naš je zadatak bio implementirati Navarrov algoritam </w:t>
      </w:r>
      <w:r w:rsidR="00A84AEB">
        <w:rPr>
          <w:rFonts w:cs="Arial"/>
          <w:szCs w:val="28"/>
        </w:rPr>
        <w:t>za približno uspoređivanje teksta</w:t>
      </w:r>
      <w:r w:rsidR="0056214C">
        <w:rPr>
          <w:rFonts w:cs="Arial"/>
          <w:szCs w:val="28"/>
        </w:rPr>
        <w:t xml:space="preserve"> i usporediti ga s bit paralelnim algoritmom poravnanja sekvence u graf (</w:t>
      </w:r>
      <w:r w:rsidR="0056214C">
        <w:rPr>
          <w:rFonts w:cs="Arial"/>
          <w:i/>
          <w:szCs w:val="28"/>
        </w:rPr>
        <w:t xml:space="preserve">bit </w:t>
      </w:r>
      <w:r w:rsidR="00897918">
        <w:rPr>
          <w:rFonts w:cs="Arial"/>
          <w:i/>
          <w:szCs w:val="28"/>
        </w:rPr>
        <w:t>–</w:t>
      </w:r>
      <w:r w:rsidR="0056214C">
        <w:rPr>
          <w:rFonts w:cs="Arial"/>
          <w:i/>
          <w:szCs w:val="28"/>
        </w:rPr>
        <w:t xml:space="preserve"> parallel</w:t>
      </w:r>
      <w:r w:rsidR="00897918">
        <w:rPr>
          <w:rFonts w:cs="Arial"/>
          <w:i/>
          <w:szCs w:val="28"/>
        </w:rPr>
        <w:t xml:space="preserve"> sequence to graph alignment algorithm). </w:t>
      </w:r>
      <w:r w:rsidR="00897918">
        <w:rPr>
          <w:rFonts w:cs="Arial"/>
          <w:szCs w:val="28"/>
        </w:rPr>
        <w:t>Algoritme uspoređujemo na 4 vrste graf topologija opisanih u radu [</w:t>
      </w:r>
      <w:r w:rsidR="00E2354A">
        <w:rPr>
          <w:rFonts w:cs="Arial"/>
          <w:szCs w:val="28"/>
        </w:rPr>
        <w:t>4</w:t>
      </w:r>
      <w:r w:rsidR="00897918">
        <w:rPr>
          <w:rFonts w:cs="Arial"/>
          <w:szCs w:val="28"/>
        </w:rPr>
        <w:t>]</w:t>
      </w:r>
      <w:r w:rsidR="00E2354A">
        <w:rPr>
          <w:rFonts w:cs="Arial"/>
          <w:szCs w:val="28"/>
        </w:rPr>
        <w:t>.</w:t>
      </w:r>
      <w:r w:rsidR="006E7DEC">
        <w:rPr>
          <w:rFonts w:cs="Arial"/>
          <w:szCs w:val="28"/>
        </w:rPr>
        <w:t xml:space="preserve"> </w:t>
      </w:r>
      <w:r w:rsidR="002F632C">
        <w:rPr>
          <w:rFonts w:cs="Arial"/>
          <w:szCs w:val="28"/>
        </w:rPr>
        <w:t xml:space="preserve">Uspoređujemo na linearnom grafu, SNP grafu, </w:t>
      </w:r>
      <w:r w:rsidR="002F632C" w:rsidRPr="002F632C">
        <w:rPr>
          <w:rFonts w:cs="Arial"/>
          <w:i/>
          <w:szCs w:val="28"/>
        </w:rPr>
        <w:t>tangle</w:t>
      </w:r>
      <w:r w:rsidR="002F632C">
        <w:rPr>
          <w:rFonts w:cs="Arial"/>
          <w:szCs w:val="28"/>
        </w:rPr>
        <w:t xml:space="preserve"> grafu i </w:t>
      </w:r>
      <w:r w:rsidR="002F632C" w:rsidRPr="002F632C">
        <w:rPr>
          <w:rFonts w:cs="Arial"/>
          <w:i/>
          <w:szCs w:val="28"/>
        </w:rPr>
        <w:t>twopath</w:t>
      </w:r>
      <w:r w:rsidR="002F632C">
        <w:rPr>
          <w:rFonts w:cs="Arial"/>
          <w:szCs w:val="28"/>
        </w:rPr>
        <w:t xml:space="preserve"> grafu.</w:t>
      </w:r>
    </w:p>
    <w:p w:rsidR="000202D3" w:rsidRDefault="00D31DBB" w:rsidP="00CF30CB">
      <w:pPr>
        <w:jc w:val="both"/>
        <w:rPr>
          <w:rFonts w:cs="Arial"/>
        </w:rPr>
      </w:pPr>
      <w:r>
        <w:rPr>
          <w:rFonts w:cs="Arial"/>
          <w:szCs w:val="28"/>
        </w:rPr>
        <w:t xml:space="preserve"> Usporedili smo točnost, vrijeme izvođenja i utrošak memorije</w:t>
      </w:r>
      <w:r w:rsidR="001F6BCE">
        <w:rPr>
          <w:rFonts w:cs="Arial"/>
          <w:szCs w:val="28"/>
        </w:rPr>
        <w:t xml:space="preserve"> oba algoritma. </w:t>
      </w:r>
    </w:p>
    <w:p w:rsidR="000E6FD9" w:rsidRPr="0068577C" w:rsidRDefault="000E6FD9" w:rsidP="00CF30CB">
      <w:pPr>
        <w:jc w:val="both"/>
        <w:rPr>
          <w:rFonts w:cs="Arial"/>
        </w:rPr>
      </w:pPr>
    </w:p>
    <w:p w:rsidR="009C10A2" w:rsidRPr="009C10A2" w:rsidRDefault="009C10A2" w:rsidP="0099402B">
      <w:pPr>
        <w:rPr>
          <w:rFonts w:cs="Arial"/>
        </w:rPr>
      </w:pPr>
    </w:p>
    <w:p w:rsidR="00750888" w:rsidRDefault="00A2586F" w:rsidP="00A56AEA">
      <w:pPr>
        <w:pStyle w:val="Heading1"/>
        <w:rPr>
          <w:lang w:val="pl-PL"/>
        </w:rPr>
      </w:pPr>
      <w:r>
        <w:rPr>
          <w:lang w:val="pl-PL"/>
        </w:rPr>
        <w:lastRenderedPageBreak/>
        <w:t>R</w:t>
      </w:r>
      <w:r w:rsidR="00492F29">
        <w:rPr>
          <w:lang w:val="pl-PL"/>
        </w:rPr>
        <w:t>ezultati</w:t>
      </w: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Pr="00ED13B2" w:rsidRDefault="00ED13B2" w:rsidP="00ED13B2">
      <w:pPr>
        <w:rPr>
          <w:lang w:val="pl-PL"/>
        </w:rPr>
      </w:pPr>
    </w:p>
    <w:p w:rsidR="00750888" w:rsidRDefault="00750888" w:rsidP="00A56AEA">
      <w:pPr>
        <w:pStyle w:val="Heading1"/>
      </w:pPr>
      <w:bookmarkStart w:id="5" w:name="_Toc113812271"/>
      <w:bookmarkStart w:id="6" w:name="_Toc159987577"/>
      <w:r>
        <w:lastRenderedPageBreak/>
        <w:t>Zaključak</w:t>
      </w:r>
      <w:bookmarkStart w:id="7" w:name="_Toc73793800"/>
      <w:bookmarkStart w:id="8" w:name="_Toc73794370"/>
      <w:bookmarkStart w:id="9" w:name="_Toc113812272"/>
      <w:bookmarkEnd w:id="5"/>
      <w:bookmarkEnd w:id="6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CD5D2B" w:rsidRDefault="00CD5D2B" w:rsidP="00CD5D2B">
      <w:pPr>
        <w:pStyle w:val="Heading1"/>
      </w:pPr>
      <w:bookmarkStart w:id="10" w:name="_Toc159987578"/>
      <w:bookmarkStart w:id="11" w:name="_Toc159987579"/>
      <w:r>
        <w:lastRenderedPageBreak/>
        <w:t>Sažetak</w:t>
      </w:r>
      <w:bookmarkEnd w:id="11"/>
    </w:p>
    <w:p w:rsidR="00750888" w:rsidRDefault="00750888" w:rsidP="00A56AEA">
      <w:pPr>
        <w:pStyle w:val="Heading1"/>
      </w:pPr>
      <w:r>
        <w:lastRenderedPageBreak/>
        <w:t>Literatura</w:t>
      </w:r>
      <w:bookmarkEnd w:id="7"/>
      <w:bookmarkEnd w:id="8"/>
      <w:bookmarkEnd w:id="9"/>
      <w:bookmarkEnd w:id="10"/>
    </w:p>
    <w:p w:rsidR="00ED13B2" w:rsidRDefault="00DD57B9" w:rsidP="00ED13B2">
      <w:r>
        <w:t>[1] A. Amir, M. Lewe</w:t>
      </w:r>
      <w:r w:rsidR="004214C1">
        <w:t>nstein, N. Lewenstein, Pattern matching in hypertext, Lecture Notes in Computer Science,</w:t>
      </w:r>
      <w:r w:rsidR="00B21323">
        <w:t xml:space="preserve"> Springer,</w:t>
      </w:r>
      <w:r w:rsidR="004214C1">
        <w:t xml:space="preserve"> Vol. 1272</w:t>
      </w:r>
      <w:r w:rsidR="00B60C45">
        <w:t>, 1997, 160-173.</w:t>
      </w:r>
    </w:p>
    <w:p w:rsidR="00D565A8" w:rsidRDefault="00D565A8" w:rsidP="00ED13B2">
      <w:r>
        <w:t xml:space="preserve">[2] G. Navarro, Improved approximate pattern matching on hypertext, </w:t>
      </w:r>
      <w:r w:rsidR="009E7BDF">
        <w:t>Theoretical Computer Science, Vol. 273,</w:t>
      </w:r>
      <w:r w:rsidR="002E042A">
        <w:t xml:space="preserve"> </w:t>
      </w:r>
      <w:r w:rsidR="00C42EA4">
        <w:t>1999, 455-463.</w:t>
      </w:r>
    </w:p>
    <w:p w:rsidR="00C42EA4" w:rsidRDefault="004A08E4" w:rsidP="00ED13B2">
      <w:r>
        <w:t xml:space="preserve">[3] K. Park, D. K. Kim, String matching in hypertext, </w:t>
      </w:r>
      <w:r w:rsidR="00B21323">
        <w:t xml:space="preserve">Lecture Notes in Computer Science, </w:t>
      </w:r>
      <w:r>
        <w:t>Springer</w:t>
      </w:r>
      <w:r w:rsidR="00B21323">
        <w:t>, Vol. 937</w:t>
      </w:r>
      <w:r w:rsidR="00BE3DFC">
        <w:t>, 2005, 318-329.</w:t>
      </w:r>
    </w:p>
    <w:p w:rsidR="00507609" w:rsidRDefault="004A6302" w:rsidP="00ED13B2">
      <w:r>
        <w:t>[4] M. Rautia</w:t>
      </w:r>
      <w:r w:rsidR="00162FEE">
        <w:t xml:space="preserve">inen, V. Makinen, T. Marschall, Bit-parallel sequence-to-graph alignment, </w:t>
      </w:r>
      <w:r w:rsidR="00CE02C8">
        <w:t>Bioinformatics, Vol. 35, 2019, 3599 – 3607.</w:t>
      </w:r>
    </w:p>
    <w:p w:rsidR="00BE3DFC" w:rsidRDefault="00BE3DFC" w:rsidP="00ED13B2"/>
    <w:p w:rsidR="00B60C45" w:rsidRDefault="00B60C45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12"/>
      <w:headerReference w:type="default" r:id="rId13"/>
      <w:footerReference w:type="default" r:id="rId14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F3D" w:rsidRDefault="001E5F3D" w:rsidP="00750888">
      <w:r>
        <w:separator/>
      </w:r>
    </w:p>
    <w:p w:rsidR="001E5F3D" w:rsidRDefault="001E5F3D" w:rsidP="00750888"/>
    <w:p w:rsidR="001E5F3D" w:rsidRDefault="001E5F3D" w:rsidP="00750888"/>
    <w:p w:rsidR="001E5F3D" w:rsidRDefault="001E5F3D"/>
  </w:endnote>
  <w:endnote w:type="continuationSeparator" w:id="0">
    <w:p w:rsidR="001E5F3D" w:rsidRDefault="001E5F3D" w:rsidP="00750888">
      <w:r>
        <w:continuationSeparator/>
      </w:r>
    </w:p>
    <w:p w:rsidR="001E5F3D" w:rsidRDefault="001E5F3D" w:rsidP="00750888"/>
    <w:p w:rsidR="001E5F3D" w:rsidRDefault="001E5F3D" w:rsidP="00750888"/>
    <w:p w:rsidR="001E5F3D" w:rsidRDefault="001E5F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25C" w:rsidRPr="00C2068C" w:rsidRDefault="009E725C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</w:t>
    </w:r>
    <w:r>
      <w:rPr>
        <w:noProof/>
      </w:rPr>
      <w:t>2</w:t>
    </w:r>
    <w:r w:rsidRPr="00C2068C">
      <w:fldChar w:fldCharType="end"/>
    </w:r>
  </w:p>
  <w:p w:rsidR="009E725C" w:rsidRDefault="009E725C" w:rsidP="00750888"/>
  <w:p w:rsidR="009E725C" w:rsidRDefault="009E725C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25C" w:rsidRDefault="009E725C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9E725C" w:rsidRDefault="009E72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F3D" w:rsidRDefault="001E5F3D" w:rsidP="00750888">
      <w:r>
        <w:separator/>
      </w:r>
    </w:p>
    <w:p w:rsidR="001E5F3D" w:rsidRDefault="001E5F3D" w:rsidP="00750888"/>
    <w:p w:rsidR="001E5F3D" w:rsidRDefault="001E5F3D" w:rsidP="00750888"/>
    <w:p w:rsidR="001E5F3D" w:rsidRDefault="001E5F3D"/>
  </w:footnote>
  <w:footnote w:type="continuationSeparator" w:id="0">
    <w:p w:rsidR="001E5F3D" w:rsidRDefault="001E5F3D" w:rsidP="00750888">
      <w:r>
        <w:continuationSeparator/>
      </w:r>
    </w:p>
    <w:p w:rsidR="001E5F3D" w:rsidRDefault="001E5F3D" w:rsidP="00750888"/>
    <w:p w:rsidR="001E5F3D" w:rsidRDefault="001E5F3D" w:rsidP="00750888"/>
    <w:p w:rsidR="001E5F3D" w:rsidRDefault="001E5F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25C" w:rsidRPr="00350ADB" w:rsidRDefault="009E725C" w:rsidP="00750888">
    <w:r w:rsidRPr="00350ADB">
      <w:t>Kvaliteta usluge u OpenBSD-u</w:t>
    </w:r>
  </w:p>
  <w:p w:rsidR="009E725C" w:rsidRDefault="009E725C" w:rsidP="00750888"/>
  <w:p w:rsidR="009E725C" w:rsidRDefault="009E725C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25C" w:rsidRDefault="009E725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25C" w:rsidRDefault="009E725C">
    <w:pPr>
      <w:pStyle w:val="Header"/>
    </w:pPr>
  </w:p>
  <w:p w:rsidR="009E725C" w:rsidRDefault="009E72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9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4"/>
  </w:num>
  <w:num w:numId="6">
    <w:abstractNumId w:val="23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1"/>
  </w:num>
  <w:num w:numId="14">
    <w:abstractNumId w:val="7"/>
  </w:num>
  <w:num w:numId="15">
    <w:abstractNumId w:val="22"/>
  </w:num>
  <w:num w:numId="16">
    <w:abstractNumId w:val="14"/>
  </w:num>
  <w:num w:numId="17">
    <w:abstractNumId w:val="25"/>
  </w:num>
  <w:num w:numId="18">
    <w:abstractNumId w:val="19"/>
  </w:num>
  <w:num w:numId="19">
    <w:abstractNumId w:val="26"/>
  </w:num>
  <w:num w:numId="20">
    <w:abstractNumId w:val="9"/>
  </w:num>
  <w:num w:numId="21">
    <w:abstractNumId w:val="33"/>
  </w:num>
  <w:num w:numId="22">
    <w:abstractNumId w:val="28"/>
  </w:num>
  <w:num w:numId="23">
    <w:abstractNumId w:val="30"/>
  </w:num>
  <w:num w:numId="24">
    <w:abstractNumId w:val="17"/>
  </w:num>
  <w:num w:numId="25">
    <w:abstractNumId w:val="10"/>
  </w:num>
  <w:num w:numId="26">
    <w:abstractNumId w:val="27"/>
  </w:num>
  <w:num w:numId="27">
    <w:abstractNumId w:val="12"/>
  </w:num>
  <w:num w:numId="28">
    <w:abstractNumId w:val="16"/>
  </w:num>
  <w:num w:numId="29">
    <w:abstractNumId w:val="32"/>
  </w:num>
  <w:num w:numId="30">
    <w:abstractNumId w:val="13"/>
  </w:num>
  <w:num w:numId="31">
    <w:abstractNumId w:val="20"/>
  </w:num>
  <w:num w:numId="32">
    <w:abstractNumId w:val="34"/>
  </w:num>
  <w:num w:numId="33">
    <w:abstractNumId w:val="21"/>
  </w:num>
  <w:num w:numId="34">
    <w:abstractNumId w:val="23"/>
  </w:num>
  <w:num w:numId="35">
    <w:abstractNumId w:val="23"/>
  </w:num>
  <w:num w:numId="36">
    <w:abstractNumId w:val="23"/>
  </w:num>
  <w:num w:numId="37">
    <w:abstractNumId w:val="1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5025"/>
    <w:rsid w:val="000011FA"/>
    <w:rsid w:val="00002480"/>
    <w:rsid w:val="00005C10"/>
    <w:rsid w:val="00005D05"/>
    <w:rsid w:val="00006377"/>
    <w:rsid w:val="00010059"/>
    <w:rsid w:val="00017289"/>
    <w:rsid w:val="000202D3"/>
    <w:rsid w:val="000231EF"/>
    <w:rsid w:val="000237B8"/>
    <w:rsid w:val="00024B86"/>
    <w:rsid w:val="00025EB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67E92"/>
    <w:rsid w:val="000745CD"/>
    <w:rsid w:val="00075239"/>
    <w:rsid w:val="00081B9D"/>
    <w:rsid w:val="00081DA8"/>
    <w:rsid w:val="000854BD"/>
    <w:rsid w:val="0009230B"/>
    <w:rsid w:val="00095430"/>
    <w:rsid w:val="000A20DB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E6FD9"/>
    <w:rsid w:val="000F0F95"/>
    <w:rsid w:val="000F1765"/>
    <w:rsid w:val="000F4C42"/>
    <w:rsid w:val="000F69DA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2FEE"/>
    <w:rsid w:val="0016394A"/>
    <w:rsid w:val="00167701"/>
    <w:rsid w:val="001738CC"/>
    <w:rsid w:val="00173FCE"/>
    <w:rsid w:val="0017449F"/>
    <w:rsid w:val="00174810"/>
    <w:rsid w:val="00176C62"/>
    <w:rsid w:val="00177A97"/>
    <w:rsid w:val="00183BA1"/>
    <w:rsid w:val="001A2589"/>
    <w:rsid w:val="001A50F3"/>
    <w:rsid w:val="001A5C28"/>
    <w:rsid w:val="001B7F77"/>
    <w:rsid w:val="001C4DDA"/>
    <w:rsid w:val="001D1D2D"/>
    <w:rsid w:val="001E12B3"/>
    <w:rsid w:val="001E19EF"/>
    <w:rsid w:val="001E3A95"/>
    <w:rsid w:val="001E5F3D"/>
    <w:rsid w:val="001F2E0C"/>
    <w:rsid w:val="001F2EA9"/>
    <w:rsid w:val="001F6BCE"/>
    <w:rsid w:val="00200CEC"/>
    <w:rsid w:val="002055CA"/>
    <w:rsid w:val="00213CDE"/>
    <w:rsid w:val="002278AB"/>
    <w:rsid w:val="0023165A"/>
    <w:rsid w:val="002341DD"/>
    <w:rsid w:val="00234680"/>
    <w:rsid w:val="00236678"/>
    <w:rsid w:val="002420D0"/>
    <w:rsid w:val="00245D0E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0012"/>
    <w:rsid w:val="002B1FC7"/>
    <w:rsid w:val="002B4078"/>
    <w:rsid w:val="002B7038"/>
    <w:rsid w:val="002C28C1"/>
    <w:rsid w:val="002C45D6"/>
    <w:rsid w:val="002E042A"/>
    <w:rsid w:val="002E1F11"/>
    <w:rsid w:val="002F2B1B"/>
    <w:rsid w:val="002F5897"/>
    <w:rsid w:val="002F5D4B"/>
    <w:rsid w:val="002F632C"/>
    <w:rsid w:val="002F6364"/>
    <w:rsid w:val="003044F5"/>
    <w:rsid w:val="003114F8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6E"/>
    <w:rsid w:val="00354486"/>
    <w:rsid w:val="003550E7"/>
    <w:rsid w:val="0036282C"/>
    <w:rsid w:val="00363087"/>
    <w:rsid w:val="00374865"/>
    <w:rsid w:val="00375489"/>
    <w:rsid w:val="00376A0D"/>
    <w:rsid w:val="003774F8"/>
    <w:rsid w:val="00377C0F"/>
    <w:rsid w:val="0038120C"/>
    <w:rsid w:val="00381297"/>
    <w:rsid w:val="00382D66"/>
    <w:rsid w:val="00384307"/>
    <w:rsid w:val="00394A8A"/>
    <w:rsid w:val="003965E9"/>
    <w:rsid w:val="00396A57"/>
    <w:rsid w:val="003A045D"/>
    <w:rsid w:val="003A26AA"/>
    <w:rsid w:val="003A2C5B"/>
    <w:rsid w:val="003A5470"/>
    <w:rsid w:val="003A671D"/>
    <w:rsid w:val="003A70CB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1682C"/>
    <w:rsid w:val="00420979"/>
    <w:rsid w:val="004214C1"/>
    <w:rsid w:val="00432E70"/>
    <w:rsid w:val="004338AC"/>
    <w:rsid w:val="004451D1"/>
    <w:rsid w:val="004575B2"/>
    <w:rsid w:val="00476348"/>
    <w:rsid w:val="00485FF6"/>
    <w:rsid w:val="00490E0A"/>
    <w:rsid w:val="00492F29"/>
    <w:rsid w:val="00493109"/>
    <w:rsid w:val="0049393B"/>
    <w:rsid w:val="00497621"/>
    <w:rsid w:val="004A08E4"/>
    <w:rsid w:val="004A3036"/>
    <w:rsid w:val="004A3D21"/>
    <w:rsid w:val="004A6302"/>
    <w:rsid w:val="004A7EA4"/>
    <w:rsid w:val="004B549A"/>
    <w:rsid w:val="004B5660"/>
    <w:rsid w:val="004B57DF"/>
    <w:rsid w:val="004B7898"/>
    <w:rsid w:val="004B7E97"/>
    <w:rsid w:val="004C0E36"/>
    <w:rsid w:val="004C1214"/>
    <w:rsid w:val="004D1F7F"/>
    <w:rsid w:val="004D3F5C"/>
    <w:rsid w:val="004D6E4D"/>
    <w:rsid w:val="004E1DF2"/>
    <w:rsid w:val="004E6C21"/>
    <w:rsid w:val="004F49C6"/>
    <w:rsid w:val="004F6167"/>
    <w:rsid w:val="00501EAA"/>
    <w:rsid w:val="00502CE4"/>
    <w:rsid w:val="005043EE"/>
    <w:rsid w:val="005054CF"/>
    <w:rsid w:val="005061FB"/>
    <w:rsid w:val="00507238"/>
    <w:rsid w:val="00507609"/>
    <w:rsid w:val="00511B34"/>
    <w:rsid w:val="00514D1D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214C"/>
    <w:rsid w:val="00563C2C"/>
    <w:rsid w:val="00564045"/>
    <w:rsid w:val="005679E8"/>
    <w:rsid w:val="00572499"/>
    <w:rsid w:val="00572CD0"/>
    <w:rsid w:val="00580049"/>
    <w:rsid w:val="00580902"/>
    <w:rsid w:val="00583777"/>
    <w:rsid w:val="00587492"/>
    <w:rsid w:val="00590FD0"/>
    <w:rsid w:val="00591F82"/>
    <w:rsid w:val="005922AA"/>
    <w:rsid w:val="005972FA"/>
    <w:rsid w:val="005A1253"/>
    <w:rsid w:val="005A212E"/>
    <w:rsid w:val="005A44D9"/>
    <w:rsid w:val="005A52AA"/>
    <w:rsid w:val="005A6EE0"/>
    <w:rsid w:val="005B204E"/>
    <w:rsid w:val="005B2603"/>
    <w:rsid w:val="005C2012"/>
    <w:rsid w:val="005C30C8"/>
    <w:rsid w:val="005C3F8B"/>
    <w:rsid w:val="005C4B01"/>
    <w:rsid w:val="005C5554"/>
    <w:rsid w:val="005D0582"/>
    <w:rsid w:val="005D2F4C"/>
    <w:rsid w:val="005D36DA"/>
    <w:rsid w:val="005D3AEA"/>
    <w:rsid w:val="005D568E"/>
    <w:rsid w:val="005D6599"/>
    <w:rsid w:val="005E08B5"/>
    <w:rsid w:val="005E1C7F"/>
    <w:rsid w:val="005E319F"/>
    <w:rsid w:val="005E39D9"/>
    <w:rsid w:val="005E4FAB"/>
    <w:rsid w:val="005F4A8F"/>
    <w:rsid w:val="005F7BF1"/>
    <w:rsid w:val="00603010"/>
    <w:rsid w:val="00605D99"/>
    <w:rsid w:val="0061170B"/>
    <w:rsid w:val="00611A1D"/>
    <w:rsid w:val="006156C5"/>
    <w:rsid w:val="00622F4F"/>
    <w:rsid w:val="00627360"/>
    <w:rsid w:val="00627FE4"/>
    <w:rsid w:val="00633E27"/>
    <w:rsid w:val="00635225"/>
    <w:rsid w:val="00636940"/>
    <w:rsid w:val="00645CA2"/>
    <w:rsid w:val="006500E6"/>
    <w:rsid w:val="0065585F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8577C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6C25"/>
    <w:rsid w:val="006C7521"/>
    <w:rsid w:val="006C7A0B"/>
    <w:rsid w:val="006D0361"/>
    <w:rsid w:val="006D1087"/>
    <w:rsid w:val="006D23D7"/>
    <w:rsid w:val="006D5050"/>
    <w:rsid w:val="006D553C"/>
    <w:rsid w:val="006D6B14"/>
    <w:rsid w:val="006D7BCE"/>
    <w:rsid w:val="006E7DEC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205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D64DA"/>
    <w:rsid w:val="007F0AFC"/>
    <w:rsid w:val="007F0B45"/>
    <w:rsid w:val="007F1DAE"/>
    <w:rsid w:val="007F329F"/>
    <w:rsid w:val="007F6377"/>
    <w:rsid w:val="007F7333"/>
    <w:rsid w:val="00801EE3"/>
    <w:rsid w:val="00804D21"/>
    <w:rsid w:val="00805E22"/>
    <w:rsid w:val="00805FFB"/>
    <w:rsid w:val="00817327"/>
    <w:rsid w:val="00822106"/>
    <w:rsid w:val="00824BD9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4404A"/>
    <w:rsid w:val="0085670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97918"/>
    <w:rsid w:val="008B0097"/>
    <w:rsid w:val="008B043F"/>
    <w:rsid w:val="008B33A3"/>
    <w:rsid w:val="008B4C8C"/>
    <w:rsid w:val="008B65E3"/>
    <w:rsid w:val="008B6903"/>
    <w:rsid w:val="008B7582"/>
    <w:rsid w:val="008B7F2D"/>
    <w:rsid w:val="008C0B5A"/>
    <w:rsid w:val="008D49F0"/>
    <w:rsid w:val="008E3330"/>
    <w:rsid w:val="008E3AAB"/>
    <w:rsid w:val="008E3DE2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4679D"/>
    <w:rsid w:val="00954CAB"/>
    <w:rsid w:val="00955EB1"/>
    <w:rsid w:val="00957B66"/>
    <w:rsid w:val="00964E4B"/>
    <w:rsid w:val="0096561F"/>
    <w:rsid w:val="0096611A"/>
    <w:rsid w:val="00966AF5"/>
    <w:rsid w:val="00991309"/>
    <w:rsid w:val="0099402B"/>
    <w:rsid w:val="0099431A"/>
    <w:rsid w:val="00997095"/>
    <w:rsid w:val="00997E2F"/>
    <w:rsid w:val="009A0110"/>
    <w:rsid w:val="009A4C88"/>
    <w:rsid w:val="009B2958"/>
    <w:rsid w:val="009C10A2"/>
    <w:rsid w:val="009C1245"/>
    <w:rsid w:val="009C5AC6"/>
    <w:rsid w:val="009D28E3"/>
    <w:rsid w:val="009D2BEB"/>
    <w:rsid w:val="009D5A07"/>
    <w:rsid w:val="009E725C"/>
    <w:rsid w:val="009E796F"/>
    <w:rsid w:val="009E7BDF"/>
    <w:rsid w:val="009F2471"/>
    <w:rsid w:val="009F6D2F"/>
    <w:rsid w:val="00A00D41"/>
    <w:rsid w:val="00A11709"/>
    <w:rsid w:val="00A2240B"/>
    <w:rsid w:val="00A2493E"/>
    <w:rsid w:val="00A2586F"/>
    <w:rsid w:val="00A320FE"/>
    <w:rsid w:val="00A47E8D"/>
    <w:rsid w:val="00A56AEA"/>
    <w:rsid w:val="00A61A74"/>
    <w:rsid w:val="00A7440D"/>
    <w:rsid w:val="00A81F29"/>
    <w:rsid w:val="00A83AF5"/>
    <w:rsid w:val="00A84AEB"/>
    <w:rsid w:val="00A85118"/>
    <w:rsid w:val="00A8531C"/>
    <w:rsid w:val="00A95553"/>
    <w:rsid w:val="00AA088B"/>
    <w:rsid w:val="00AA0F62"/>
    <w:rsid w:val="00AA0FE1"/>
    <w:rsid w:val="00AA295B"/>
    <w:rsid w:val="00AA3D26"/>
    <w:rsid w:val="00AB4B54"/>
    <w:rsid w:val="00AC147B"/>
    <w:rsid w:val="00AC391E"/>
    <w:rsid w:val="00AC608F"/>
    <w:rsid w:val="00AD2105"/>
    <w:rsid w:val="00AD3600"/>
    <w:rsid w:val="00AE2A81"/>
    <w:rsid w:val="00AE3ACE"/>
    <w:rsid w:val="00AE4C51"/>
    <w:rsid w:val="00AF053A"/>
    <w:rsid w:val="00AF372E"/>
    <w:rsid w:val="00AF6560"/>
    <w:rsid w:val="00AF659F"/>
    <w:rsid w:val="00B0212E"/>
    <w:rsid w:val="00B05E49"/>
    <w:rsid w:val="00B10D20"/>
    <w:rsid w:val="00B13973"/>
    <w:rsid w:val="00B13CC5"/>
    <w:rsid w:val="00B21323"/>
    <w:rsid w:val="00B34970"/>
    <w:rsid w:val="00B430D0"/>
    <w:rsid w:val="00B50CA3"/>
    <w:rsid w:val="00B525E8"/>
    <w:rsid w:val="00B568AE"/>
    <w:rsid w:val="00B60C45"/>
    <w:rsid w:val="00B632EE"/>
    <w:rsid w:val="00B642FC"/>
    <w:rsid w:val="00B744B6"/>
    <w:rsid w:val="00B76A6A"/>
    <w:rsid w:val="00B773D5"/>
    <w:rsid w:val="00B821D9"/>
    <w:rsid w:val="00B825F5"/>
    <w:rsid w:val="00B86F16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1F45"/>
    <w:rsid w:val="00BB289F"/>
    <w:rsid w:val="00BB76B1"/>
    <w:rsid w:val="00BB79A1"/>
    <w:rsid w:val="00BC1B7E"/>
    <w:rsid w:val="00BC5BE6"/>
    <w:rsid w:val="00BC67A2"/>
    <w:rsid w:val="00BC6F0B"/>
    <w:rsid w:val="00BD445C"/>
    <w:rsid w:val="00BE15C5"/>
    <w:rsid w:val="00BE230D"/>
    <w:rsid w:val="00BE2699"/>
    <w:rsid w:val="00BE3991"/>
    <w:rsid w:val="00BE3DFC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23E2"/>
    <w:rsid w:val="00C330FF"/>
    <w:rsid w:val="00C33519"/>
    <w:rsid w:val="00C42EA4"/>
    <w:rsid w:val="00C43367"/>
    <w:rsid w:val="00C4505A"/>
    <w:rsid w:val="00C5546A"/>
    <w:rsid w:val="00C63A16"/>
    <w:rsid w:val="00C65DE0"/>
    <w:rsid w:val="00C72895"/>
    <w:rsid w:val="00C74AEA"/>
    <w:rsid w:val="00C763EE"/>
    <w:rsid w:val="00C772BF"/>
    <w:rsid w:val="00C7730B"/>
    <w:rsid w:val="00C82A5C"/>
    <w:rsid w:val="00C85BB6"/>
    <w:rsid w:val="00C87C1C"/>
    <w:rsid w:val="00C90F56"/>
    <w:rsid w:val="00C9372F"/>
    <w:rsid w:val="00C95307"/>
    <w:rsid w:val="00C969B6"/>
    <w:rsid w:val="00CA26E5"/>
    <w:rsid w:val="00CA3705"/>
    <w:rsid w:val="00CA614B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0108"/>
    <w:rsid w:val="00CD4AF8"/>
    <w:rsid w:val="00CD5D2B"/>
    <w:rsid w:val="00CD5DDE"/>
    <w:rsid w:val="00CD6DDE"/>
    <w:rsid w:val="00CD7DE8"/>
    <w:rsid w:val="00CE02C8"/>
    <w:rsid w:val="00CE17D2"/>
    <w:rsid w:val="00CE2907"/>
    <w:rsid w:val="00CE4119"/>
    <w:rsid w:val="00CE6833"/>
    <w:rsid w:val="00CF05AF"/>
    <w:rsid w:val="00CF19FC"/>
    <w:rsid w:val="00CF30CB"/>
    <w:rsid w:val="00CF4AD2"/>
    <w:rsid w:val="00D00BE1"/>
    <w:rsid w:val="00D01963"/>
    <w:rsid w:val="00D0545B"/>
    <w:rsid w:val="00D05D9B"/>
    <w:rsid w:val="00D10130"/>
    <w:rsid w:val="00D10C5C"/>
    <w:rsid w:val="00D20DF1"/>
    <w:rsid w:val="00D22301"/>
    <w:rsid w:val="00D22412"/>
    <w:rsid w:val="00D316CC"/>
    <w:rsid w:val="00D31DBB"/>
    <w:rsid w:val="00D41FD8"/>
    <w:rsid w:val="00D42951"/>
    <w:rsid w:val="00D45398"/>
    <w:rsid w:val="00D46F7C"/>
    <w:rsid w:val="00D47620"/>
    <w:rsid w:val="00D5254C"/>
    <w:rsid w:val="00D55C18"/>
    <w:rsid w:val="00D565A8"/>
    <w:rsid w:val="00D70CF0"/>
    <w:rsid w:val="00D7792A"/>
    <w:rsid w:val="00D84EEB"/>
    <w:rsid w:val="00D902FC"/>
    <w:rsid w:val="00D91455"/>
    <w:rsid w:val="00D936EF"/>
    <w:rsid w:val="00DA33C8"/>
    <w:rsid w:val="00DA5842"/>
    <w:rsid w:val="00DA6ED2"/>
    <w:rsid w:val="00DA7875"/>
    <w:rsid w:val="00DB22FA"/>
    <w:rsid w:val="00DB35E1"/>
    <w:rsid w:val="00DB3632"/>
    <w:rsid w:val="00DC2DF3"/>
    <w:rsid w:val="00DC4D54"/>
    <w:rsid w:val="00DD0371"/>
    <w:rsid w:val="00DD22EF"/>
    <w:rsid w:val="00DD29DF"/>
    <w:rsid w:val="00DD57B9"/>
    <w:rsid w:val="00DE4951"/>
    <w:rsid w:val="00E006AD"/>
    <w:rsid w:val="00E0317B"/>
    <w:rsid w:val="00E04894"/>
    <w:rsid w:val="00E05D97"/>
    <w:rsid w:val="00E10951"/>
    <w:rsid w:val="00E12C07"/>
    <w:rsid w:val="00E12D90"/>
    <w:rsid w:val="00E14CB7"/>
    <w:rsid w:val="00E1533E"/>
    <w:rsid w:val="00E17CC4"/>
    <w:rsid w:val="00E2354A"/>
    <w:rsid w:val="00E2465F"/>
    <w:rsid w:val="00E27DE8"/>
    <w:rsid w:val="00E318B9"/>
    <w:rsid w:val="00E40B55"/>
    <w:rsid w:val="00E41816"/>
    <w:rsid w:val="00E46E86"/>
    <w:rsid w:val="00E5047A"/>
    <w:rsid w:val="00E50DAA"/>
    <w:rsid w:val="00E562C2"/>
    <w:rsid w:val="00E56EBA"/>
    <w:rsid w:val="00E645C7"/>
    <w:rsid w:val="00E7021C"/>
    <w:rsid w:val="00E775BD"/>
    <w:rsid w:val="00E84FF7"/>
    <w:rsid w:val="00E85C9B"/>
    <w:rsid w:val="00E92292"/>
    <w:rsid w:val="00E92D0D"/>
    <w:rsid w:val="00E9651C"/>
    <w:rsid w:val="00E96774"/>
    <w:rsid w:val="00E97DE2"/>
    <w:rsid w:val="00EA4FD6"/>
    <w:rsid w:val="00EA641F"/>
    <w:rsid w:val="00EB0396"/>
    <w:rsid w:val="00EB28FF"/>
    <w:rsid w:val="00EB5A35"/>
    <w:rsid w:val="00EC62AD"/>
    <w:rsid w:val="00ED13B2"/>
    <w:rsid w:val="00ED2E75"/>
    <w:rsid w:val="00ED56B2"/>
    <w:rsid w:val="00ED5BAB"/>
    <w:rsid w:val="00ED65D0"/>
    <w:rsid w:val="00EE0A4F"/>
    <w:rsid w:val="00EF07AF"/>
    <w:rsid w:val="00F01BE3"/>
    <w:rsid w:val="00F020C6"/>
    <w:rsid w:val="00F0242E"/>
    <w:rsid w:val="00F048A7"/>
    <w:rsid w:val="00F05181"/>
    <w:rsid w:val="00F23209"/>
    <w:rsid w:val="00F26A32"/>
    <w:rsid w:val="00F335EE"/>
    <w:rsid w:val="00F37E46"/>
    <w:rsid w:val="00F37E8B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0A93"/>
    <w:rsid w:val="00F92FDF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40D85A"/>
  <w15:chartTrackingRefBased/>
  <w15:docId w15:val="{891B6353-71EF-4099-8348-D5EBD5C3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customStyle="1" w:styleId="DocumentMapChar">
    <w:name w:val="Document Map Char"/>
    <w:link w:val="DocumentMap"/>
    <w:rsid w:val="00CD5D2B"/>
    <w:rPr>
      <w:sz w:val="24"/>
      <w:szCs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79D55-84A6-4030-9B90-5DC31A6BE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0</TotalTime>
  <Pages>8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4474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Jessica</cp:lastModifiedBy>
  <cp:revision>2</cp:revision>
  <cp:lastPrinted>2007-02-23T11:47:00Z</cp:lastPrinted>
  <dcterms:created xsi:type="dcterms:W3CDTF">2020-01-14T14:49:00Z</dcterms:created>
  <dcterms:modified xsi:type="dcterms:W3CDTF">2020-01-14T14:49:00Z</dcterms:modified>
</cp:coreProperties>
</file>